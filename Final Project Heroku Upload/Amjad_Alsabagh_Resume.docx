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E2603" w14:textId="7D1675EA" w:rsidR="002E4878" w:rsidRPr="006459DC" w:rsidRDefault="008C6B3E" w:rsidP="002E4878">
      <w:p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>
        <w:rPr>
          <w:rFonts w:asciiTheme="majorBidi" w:hAnsiTheme="majorBidi" w:cstheme="majorBidi"/>
          <w:noProof/>
          <w:color w:val="353535"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1DFE587D" wp14:editId="5305C28E">
            <wp:simplePos x="0" y="0"/>
            <wp:positionH relativeFrom="column">
              <wp:posOffset>4557395</wp:posOffset>
            </wp:positionH>
            <wp:positionV relativeFrom="paragraph">
              <wp:posOffset>297180</wp:posOffset>
            </wp:positionV>
            <wp:extent cx="300355" cy="300355"/>
            <wp:effectExtent l="0" t="0" r="4445" b="0"/>
            <wp:wrapNone/>
            <wp:docPr id="2" name="Graphic 2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Web design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B8D" w:rsidRPr="006459DC">
        <w:rPr>
          <w:rFonts w:asciiTheme="majorBidi" w:hAnsiTheme="majorBidi" w:cstheme="majorBidi"/>
          <w:noProof/>
          <w:color w:val="353535"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12745892" wp14:editId="6DB6335E">
            <wp:simplePos x="0" y="0"/>
            <wp:positionH relativeFrom="column">
              <wp:posOffset>5294473</wp:posOffset>
            </wp:positionH>
            <wp:positionV relativeFrom="paragraph">
              <wp:posOffset>43866</wp:posOffset>
            </wp:positionV>
            <wp:extent cx="264051" cy="264051"/>
            <wp:effectExtent l="0" t="0" r="3175" b="3175"/>
            <wp:wrapNone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67739" cy="267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9FC" w:rsidRPr="006459DC">
        <w:rPr>
          <w:rFonts w:asciiTheme="majorBidi" w:hAnsiTheme="majorBidi" w:cstheme="majorBidi"/>
          <w:color w:val="353535"/>
          <w:sz w:val="36"/>
          <w:szCs w:val="30"/>
          <w:lang w:val="en-US"/>
        </w:rPr>
        <w:t xml:space="preserve">Amjad </w:t>
      </w:r>
      <w:proofErr w:type="spellStart"/>
      <w:r w:rsidR="000659FC" w:rsidRPr="006459DC">
        <w:rPr>
          <w:rFonts w:asciiTheme="majorBidi" w:hAnsiTheme="majorBidi" w:cstheme="majorBidi"/>
          <w:color w:val="353535"/>
          <w:sz w:val="36"/>
          <w:szCs w:val="30"/>
          <w:lang w:val="en-US"/>
        </w:rPr>
        <w:t>Alsabagh</w:t>
      </w:r>
      <w:proofErr w:type="spellEnd"/>
      <w:r w:rsidR="000659FC" w:rsidRPr="006459DC">
        <w:rPr>
          <w:rFonts w:asciiTheme="majorBidi" w:hAnsiTheme="majorBidi" w:cstheme="majorBidi"/>
          <w:color w:val="353535"/>
          <w:sz w:val="36"/>
          <w:szCs w:val="30"/>
          <w:lang w:val="en-US"/>
        </w:rPr>
        <w:tab/>
      </w:r>
      <w:r w:rsidR="000659FC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</w:r>
      <w:r w:rsidR="00603B8D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</w:r>
      <w:r w:rsidR="002E4878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</w:r>
      <w:r w:rsidR="00603B8D" w:rsidRPr="006459DC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1D690753" wp14:editId="614AC854">
            <wp:extent cx="256539" cy="256540"/>
            <wp:effectExtent l="0" t="0" r="0" b="0"/>
            <wp:docPr id="3" name="image3.png" descr="A blurry photo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A blurry photo of a sig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39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B8D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</w:t>
      </w:r>
      <w:hyperlink r:id="rId9" w:history="1">
        <w:r w:rsidR="00603B8D" w:rsidRPr="006459DC">
          <w:rPr>
            <w:rStyle w:val="Hyperlink"/>
            <w:rFonts w:asciiTheme="majorBidi" w:hAnsiTheme="majorBidi" w:cstheme="majorBidi"/>
            <w:sz w:val="22"/>
            <w:szCs w:val="22"/>
            <w:lang w:val="en-US"/>
          </w:rPr>
          <w:t>Amjad.alsabagh@Ryerson.ca</w:t>
        </w:r>
      </w:hyperlink>
      <w:r w:rsidR="00603B8D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  </w:t>
      </w:r>
      <w:r w:rsidR="002E4878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</w:t>
      </w:r>
      <w:proofErr w:type="spellStart"/>
      <w:r w:rsidR="00603B8D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Amjxd</w:t>
      </w:r>
      <w:proofErr w:type="spellEnd"/>
    </w:p>
    <w:p w14:paraId="5D89E8B6" w14:textId="7FDEA5D5" w:rsidR="00603B8D" w:rsidRPr="001D17F0" w:rsidRDefault="000659FC" w:rsidP="00603B8D">
      <w:p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Business Technology Management </w:t>
      </w:r>
      <w:r w:rsidR="004B1F5C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S</w:t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tudent</w:t>
      </w:r>
      <w:r w:rsidR="002E4878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</w:r>
      <w:r w:rsidR="00603B8D" w:rsidRPr="006459DC">
        <w:rPr>
          <w:rFonts w:asciiTheme="majorBidi" w:hAnsiTheme="majorBidi" w:cstheme="majorBidi"/>
          <w:noProof/>
          <w:color w:val="001F5F"/>
          <w:sz w:val="22"/>
          <w:szCs w:val="22"/>
        </w:rPr>
        <w:drawing>
          <wp:inline distT="0" distB="0" distL="0" distR="0" wp14:anchorId="500662BC" wp14:editId="2006AFB9">
            <wp:extent cx="194945" cy="194309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5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B8D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647 705-2471 </w:t>
      </w:r>
      <w:r w:rsidR="002E4878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   </w:t>
      </w:r>
      <w:r w:rsidR="00603B8D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</w:t>
      </w:r>
      <w:r w:rsidR="002E4878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</w:t>
      </w:r>
      <w:r w:rsidR="008C6B3E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</w:t>
      </w:r>
      <w:hyperlink r:id="rId11" w:history="1">
        <w:r w:rsidR="008C6B3E" w:rsidRPr="008C6B3E">
          <w:rPr>
            <w:rStyle w:val="Hyperlink"/>
            <w:rFonts w:asciiTheme="majorBidi" w:hAnsiTheme="majorBidi" w:cstheme="majorBidi"/>
            <w:sz w:val="22"/>
            <w:szCs w:val="22"/>
            <w:lang w:val="en-US"/>
          </w:rPr>
          <w:t>www.amjxd.com</w:t>
        </w:r>
      </w:hyperlink>
    </w:p>
    <w:p w14:paraId="45F8D34C" w14:textId="01FD2A89" w:rsidR="00731906" w:rsidRDefault="00603B8D" w:rsidP="00CC37C2">
      <w:pPr>
        <w:tabs>
          <w:tab w:val="left" w:pos="4660"/>
          <w:tab w:val="left" w:pos="7500"/>
        </w:tabs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noProof/>
          <w:color w:val="353535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EC040" wp14:editId="2C521B9E">
                <wp:simplePos x="0" y="0"/>
                <wp:positionH relativeFrom="column">
                  <wp:posOffset>-12700</wp:posOffset>
                </wp:positionH>
                <wp:positionV relativeFrom="paragraph">
                  <wp:posOffset>81915</wp:posOffset>
                </wp:positionV>
                <wp:extent cx="61849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105DF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6.45pt" to="486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" strokecolor="#a5a5a5 [3206]" strokeweight=".5pt">
                <v:stroke joinstyle="miter"/>
              </v:line>
            </w:pict>
          </mc:Fallback>
        </mc:AlternateContent>
      </w:r>
      <w:r w:rsidR="00774444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</w:p>
    <w:p w14:paraId="68558E2D" w14:textId="77777777" w:rsidR="00CC37C2" w:rsidRPr="00362EB7" w:rsidRDefault="00CC37C2" w:rsidP="00CC37C2">
      <w:pPr>
        <w:tabs>
          <w:tab w:val="left" w:pos="4660"/>
          <w:tab w:val="left" w:pos="7500"/>
        </w:tabs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</w:p>
    <w:p w14:paraId="40A8735F" w14:textId="45702BF4" w:rsidR="00774444" w:rsidRDefault="00A5052C" w:rsidP="00A5052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TECHNICAL SKILLS</w:t>
      </w:r>
    </w:p>
    <w:p w14:paraId="7B5305F4" w14:textId="77777777" w:rsidR="00CC37C2" w:rsidRPr="00CC37C2" w:rsidRDefault="00CC37C2" w:rsidP="00A5052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11"/>
          <w:szCs w:val="11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763"/>
        <w:gridCol w:w="2273"/>
      </w:tblGrid>
      <w:tr w:rsidR="00A5052C" w:rsidRPr="006459DC" w14:paraId="678E683F" w14:textId="77777777" w:rsidTr="000A6AF4">
        <w:tc>
          <w:tcPr>
            <w:tcW w:w="2517" w:type="dxa"/>
          </w:tcPr>
          <w:p w14:paraId="117B697B" w14:textId="79E65D20" w:rsidR="00A5052C" w:rsidRPr="006459DC" w:rsidRDefault="001F70BF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 w:rsidRPr="006459DC"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Python</w:t>
            </w:r>
          </w:p>
        </w:tc>
        <w:tc>
          <w:tcPr>
            <w:tcW w:w="2517" w:type="dxa"/>
          </w:tcPr>
          <w:p w14:paraId="468A534C" w14:textId="5E18C538" w:rsidR="00A5052C" w:rsidRPr="006459DC" w:rsidRDefault="001F70BF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 w:rsidRPr="006459DC"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Java</w:t>
            </w:r>
          </w:p>
        </w:tc>
        <w:tc>
          <w:tcPr>
            <w:tcW w:w="2763" w:type="dxa"/>
          </w:tcPr>
          <w:p w14:paraId="43AA6C9E" w14:textId="03C7D040" w:rsidR="00A5052C" w:rsidRPr="006459DC" w:rsidRDefault="000A6AF4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C/C++</w:t>
            </w:r>
          </w:p>
        </w:tc>
        <w:tc>
          <w:tcPr>
            <w:tcW w:w="2273" w:type="dxa"/>
          </w:tcPr>
          <w:p w14:paraId="7C15B359" w14:textId="0F4F619C" w:rsidR="00A5052C" w:rsidRPr="006459DC" w:rsidRDefault="000A6AF4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 w:rsidRPr="006459DC"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SQL</w:t>
            </w:r>
            <w:r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 xml:space="preserve"> </w:t>
            </w:r>
          </w:p>
        </w:tc>
      </w:tr>
      <w:tr w:rsidR="00A5052C" w:rsidRPr="006459DC" w14:paraId="23583733" w14:textId="77777777" w:rsidTr="000A6AF4">
        <w:tc>
          <w:tcPr>
            <w:tcW w:w="2517" w:type="dxa"/>
          </w:tcPr>
          <w:p w14:paraId="5D423019" w14:textId="10524E61" w:rsidR="00A5052C" w:rsidRPr="006459DC" w:rsidRDefault="0082781A" w:rsidP="007F1BF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Unix</w:t>
            </w:r>
          </w:p>
        </w:tc>
        <w:tc>
          <w:tcPr>
            <w:tcW w:w="2517" w:type="dxa"/>
          </w:tcPr>
          <w:p w14:paraId="4F3C088C" w14:textId="0D023FA8" w:rsidR="00A5052C" w:rsidRPr="006459DC" w:rsidRDefault="000A6AF4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 w:rsidRPr="006459DC"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 xml:space="preserve">HTML/CSS/JS </w:t>
            </w:r>
          </w:p>
        </w:tc>
        <w:tc>
          <w:tcPr>
            <w:tcW w:w="2763" w:type="dxa"/>
          </w:tcPr>
          <w:p w14:paraId="4D20B80D" w14:textId="0B1B1CD0" w:rsidR="00A5052C" w:rsidRPr="006459DC" w:rsidRDefault="002D365C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 w:rsidRPr="006459DC"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Microsoft Office</w:t>
            </w:r>
          </w:p>
        </w:tc>
        <w:tc>
          <w:tcPr>
            <w:tcW w:w="2273" w:type="dxa"/>
          </w:tcPr>
          <w:p w14:paraId="7B41B8B7" w14:textId="2A50C4DB" w:rsidR="00A5052C" w:rsidRPr="006459DC" w:rsidRDefault="000A6AF4" w:rsidP="0097296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</w:pPr>
            <w:r w:rsidRPr="006459DC">
              <w:rPr>
                <w:rFonts w:asciiTheme="majorBidi" w:hAnsiTheme="majorBidi" w:cstheme="majorBidi"/>
                <w:color w:val="353535"/>
                <w:sz w:val="22"/>
                <w:szCs w:val="22"/>
                <w:lang w:val="en-US"/>
              </w:rPr>
              <w:t>UML</w:t>
            </w:r>
          </w:p>
        </w:tc>
      </w:tr>
    </w:tbl>
    <w:p w14:paraId="0ABA1B53" w14:textId="77777777" w:rsidR="008C6B3E" w:rsidRDefault="008C6B3E" w:rsidP="004B1F5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</w:p>
    <w:p w14:paraId="6252192A" w14:textId="5BEC13A2" w:rsidR="004B1F5C" w:rsidRDefault="004B1F5C" w:rsidP="004B1F5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EDUCATION</w:t>
      </w:r>
    </w:p>
    <w:p w14:paraId="6595F8A1" w14:textId="77777777" w:rsidR="00CC37C2" w:rsidRPr="00CC37C2" w:rsidRDefault="00CC37C2" w:rsidP="004B1F5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11"/>
          <w:szCs w:val="11"/>
          <w:lang w:val="en-US"/>
        </w:rPr>
      </w:pPr>
    </w:p>
    <w:p w14:paraId="029C427E" w14:textId="2BCF6601" w:rsidR="004B1F5C" w:rsidRPr="006459DC" w:rsidRDefault="004B1F5C" w:rsidP="004B1F5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Ryerson University, Ted Rogers School of Management </w:t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 September </w:t>
      </w:r>
      <w:r w:rsidR="00CC37C2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2017 </w:t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–</w:t>
      </w:r>
      <w:r w:rsidR="00CC37C2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</w:t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April </w:t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2022</w:t>
      </w:r>
    </w:p>
    <w:p w14:paraId="4B1B9C8E" w14:textId="4FCAACEA" w:rsidR="00B32FC3" w:rsidRDefault="004B1F5C" w:rsidP="00CC37C2">
      <w:pPr>
        <w:autoSpaceDE w:val="0"/>
        <w:autoSpaceDN w:val="0"/>
        <w:adjustRightInd w:val="0"/>
        <w:spacing w:after="40"/>
        <w:ind w:firstLine="72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Bachelor of Commerce, Business Technology Management</w:t>
      </w:r>
      <w:r w:rsidR="000A6AF4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(Co-op)</w:t>
      </w:r>
    </w:p>
    <w:p w14:paraId="2D587AB4" w14:textId="5FBBCCAC" w:rsidR="000A6AF4" w:rsidRPr="000A6AF4" w:rsidRDefault="000A6AF4" w:rsidP="000A6AF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0A6AF4">
        <w:rPr>
          <w:rFonts w:asciiTheme="majorBidi" w:hAnsiTheme="majorBidi" w:cstheme="majorBidi"/>
          <w:color w:val="353535"/>
          <w:sz w:val="22"/>
          <w:szCs w:val="22"/>
          <w:lang w:val="en-US"/>
        </w:rPr>
        <w:t>Dean’s List – 2020, 2021</w:t>
      </w:r>
    </w:p>
    <w:p w14:paraId="3FAF9445" w14:textId="4283D10B" w:rsidR="004B1F5C" w:rsidRDefault="004B1F5C" w:rsidP="00CC37C2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</w:p>
    <w:p w14:paraId="55F76A83" w14:textId="488C71A3" w:rsidR="00CC37C2" w:rsidRDefault="00CC37C2" w:rsidP="00CC37C2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Ryerson University, Chang School of Continuing Education                            </w:t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 </w:t>
      </w: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 </w:t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January</w:t>
      </w: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2021 -</w:t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A</w:t>
      </w:r>
      <w:r w:rsidR="009D4548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ugust</w:t>
      </w: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2022</w:t>
      </w:r>
    </w:p>
    <w:p w14:paraId="60E2EF9F" w14:textId="20A44DA2" w:rsidR="00CC37C2" w:rsidRPr="00CC37C2" w:rsidRDefault="00CC37C2" w:rsidP="00CC37C2">
      <w:pPr>
        <w:autoSpaceDE w:val="0"/>
        <w:autoSpaceDN w:val="0"/>
        <w:adjustRightInd w:val="0"/>
        <w:spacing w:after="4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  <w:t>Computer Programming Applications, Certificate</w:t>
      </w:r>
    </w:p>
    <w:p w14:paraId="69183FBD" w14:textId="77777777" w:rsidR="004B1F5C" w:rsidRPr="006459DC" w:rsidRDefault="004B1F5C" w:rsidP="000659F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</w:p>
    <w:p w14:paraId="1A671366" w14:textId="20A51C2B" w:rsidR="00E04052" w:rsidRDefault="000659FC" w:rsidP="00E0405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WORK EXPERIENCE</w:t>
      </w:r>
    </w:p>
    <w:p w14:paraId="793671EA" w14:textId="38BD051C" w:rsidR="00E04052" w:rsidRPr="00CC37C2" w:rsidRDefault="00E04052" w:rsidP="00E0405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11"/>
          <w:szCs w:val="11"/>
          <w:lang w:val="en-US"/>
        </w:rPr>
      </w:pPr>
    </w:p>
    <w:p w14:paraId="7AC1EA81" w14:textId="7EE87FE4" w:rsidR="00E04052" w:rsidRPr="006459DC" w:rsidRDefault="00E04052" w:rsidP="00E0405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TD Canada Trust </w:t>
      </w:r>
      <w:r>
        <w:rPr>
          <w:rFonts w:asciiTheme="majorBidi" w:hAnsiTheme="majorBidi" w:cstheme="majorBidi"/>
          <w:color w:val="353535"/>
          <w:sz w:val="22"/>
          <w:szCs w:val="22"/>
          <w:lang w:val="en-US"/>
        </w:rPr>
        <w:t>– Remote</w:t>
      </w:r>
      <w:r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</w:r>
      <w:r>
        <w:rPr>
          <w:rFonts w:asciiTheme="majorBidi" w:hAnsiTheme="majorBidi" w:cstheme="majorBidi"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                                             </w:t>
      </w:r>
      <w:r w:rsidR="00CC37C2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</w:t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</w:t>
      </w:r>
      <w:r w:rsidR="000A6AF4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       </w:t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</w:t>
      </w: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April </w:t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2021 – A</w:t>
      </w:r>
      <w:r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ugust</w:t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2021</w:t>
      </w:r>
    </w:p>
    <w:p w14:paraId="7C4E5989" w14:textId="74448973" w:rsidR="00E04052" w:rsidRPr="006459DC" w:rsidRDefault="002446D5" w:rsidP="00E04052">
      <w:p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>
        <w:rPr>
          <w:rFonts w:asciiTheme="majorBidi" w:hAnsiTheme="majorBidi" w:cstheme="majorBidi"/>
          <w:i/>
          <w:iCs/>
          <w:color w:val="353535"/>
          <w:sz w:val="22"/>
          <w:szCs w:val="22"/>
          <w:lang w:val="en-US"/>
        </w:rPr>
        <w:t>Insider Risk Analyst</w:t>
      </w:r>
    </w:p>
    <w:p w14:paraId="64CDE2F7" w14:textId="64CEBF2E" w:rsidR="00E04052" w:rsidRPr="00E04052" w:rsidRDefault="00E04052" w:rsidP="00E04052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Work-term Evaluation:</w:t>
      </w:r>
      <w:r w:rsidR="007B3C0B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</w:t>
      </w:r>
      <w:r w:rsidR="00362EB7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OUTSTANDING</w:t>
      </w:r>
    </w:p>
    <w:p w14:paraId="38442B8F" w14:textId="550FF4B2" w:rsidR="00362EB7" w:rsidRPr="00362EB7" w:rsidRDefault="00960539" w:rsidP="00362EB7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 xml:space="preserve">Created an automated process </w:t>
      </w:r>
      <w:r w:rsidR="007645AB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that involves ingesting data into the team database.</w:t>
      </w:r>
    </w:p>
    <w:p w14:paraId="2276702E" w14:textId="4E0503EB" w:rsidR="00362EB7" w:rsidRPr="00362EB7" w:rsidRDefault="00362EB7" w:rsidP="00362EB7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  <w:sz w:val="22"/>
          <w:szCs w:val="22"/>
        </w:rPr>
      </w:pPr>
      <w:r w:rsidRPr="00362EB7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Created process maps and documentation on how to update t</w:t>
      </w:r>
      <w:r w:rsidR="007645AB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eam d</w:t>
      </w:r>
      <w:r w:rsidRPr="00362EB7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atabase with new data.</w:t>
      </w:r>
    </w:p>
    <w:p w14:paraId="3F4DAB42" w14:textId="2A47E059" w:rsidR="00362EB7" w:rsidRPr="00362EB7" w:rsidRDefault="00362EB7" w:rsidP="00362EB7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  <w:sz w:val="22"/>
          <w:szCs w:val="22"/>
        </w:rPr>
      </w:pPr>
      <w:r w:rsidRPr="00362EB7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Manually triaged and investigated Data Loss Prevention (DLP) incidents of TD’s insider population.</w:t>
      </w:r>
    </w:p>
    <w:p w14:paraId="6ABD9C1B" w14:textId="071AA5E2" w:rsidR="00362EB7" w:rsidRPr="00362EB7" w:rsidRDefault="00362EB7" w:rsidP="00362EB7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  <w:sz w:val="22"/>
          <w:szCs w:val="22"/>
        </w:rPr>
      </w:pPr>
      <w:r w:rsidRPr="00362EB7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Analyzed data trends that were used to further improve the effectiveness of TD’s Splunk Enterprise system.</w:t>
      </w:r>
    </w:p>
    <w:p w14:paraId="50D23E95" w14:textId="34BA50E1" w:rsidR="00362EB7" w:rsidRPr="00362EB7" w:rsidRDefault="00362EB7" w:rsidP="00362EB7">
      <w:pPr>
        <w:pStyle w:val="ListParagraph"/>
        <w:numPr>
          <w:ilvl w:val="0"/>
          <w:numId w:val="26"/>
        </w:numPr>
        <w:rPr>
          <w:rFonts w:asciiTheme="majorBidi" w:eastAsia="Times New Roman" w:hAnsiTheme="majorBidi" w:cstheme="majorBidi"/>
          <w:sz w:val="22"/>
          <w:szCs w:val="22"/>
        </w:rPr>
      </w:pPr>
      <w:r w:rsidRPr="00362EB7">
        <w:rPr>
          <w:rFonts w:asciiTheme="majorBidi" w:eastAsia="Times New Roman" w:hAnsiTheme="majorBidi" w:cstheme="majorBidi"/>
          <w:sz w:val="22"/>
          <w:szCs w:val="22"/>
          <w:shd w:val="clear" w:color="auto" w:fill="FFFFFF"/>
        </w:rPr>
        <w:t>Created RACI Models for the Insider Protect Program’s key operations.</w:t>
      </w:r>
    </w:p>
    <w:p w14:paraId="5CFD1E82" w14:textId="77777777" w:rsidR="00D338AF" w:rsidRPr="00362EB7" w:rsidRDefault="00D338AF" w:rsidP="00362EB7">
      <w:pPr>
        <w:autoSpaceDE w:val="0"/>
        <w:autoSpaceDN w:val="0"/>
        <w:adjustRightInd w:val="0"/>
        <w:ind w:left="72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</w:p>
    <w:p w14:paraId="292BCBF5" w14:textId="7E0FADB2" w:rsidR="002C74A3" w:rsidRPr="006459DC" w:rsidRDefault="002C74A3" w:rsidP="000659F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Ontario Government – </w:t>
      </w:r>
      <w:r w:rsidR="009D4548">
        <w:rPr>
          <w:rFonts w:asciiTheme="majorBidi" w:hAnsiTheme="majorBidi" w:cstheme="majorBidi"/>
          <w:color w:val="353535"/>
          <w:sz w:val="22"/>
          <w:szCs w:val="22"/>
          <w:lang w:val="en-US"/>
        </w:rPr>
        <w:t>Remote</w:t>
      </w:r>
      <w:r w:rsidR="001261FF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                                                    </w:t>
      </w:r>
      <w:r w:rsidR="00CC37C2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</w:t>
      </w:r>
      <w:r w:rsidR="009D4548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 </w:t>
      </w:r>
      <w:r w:rsidR="001261FF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</w:t>
      </w:r>
      <w:r w:rsidR="00CC37C2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</w:t>
      </w:r>
      <w:r w:rsidR="000A6AF4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           </w:t>
      </w:r>
      <w:r w:rsidR="001261FF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January 2021 – April 2021</w:t>
      </w:r>
    </w:p>
    <w:p w14:paraId="7B5ADBEB" w14:textId="29F73169" w:rsidR="002C74A3" w:rsidRPr="006459DC" w:rsidRDefault="002C74A3" w:rsidP="000659FC">
      <w:p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i/>
          <w:iCs/>
          <w:color w:val="353535"/>
          <w:sz w:val="22"/>
          <w:szCs w:val="22"/>
          <w:lang w:val="en-US"/>
        </w:rPr>
        <w:t>Business Analyst</w:t>
      </w:r>
    </w:p>
    <w:p w14:paraId="58CB3BD4" w14:textId="27B1A334" w:rsidR="002C74A3" w:rsidRPr="00E04052" w:rsidRDefault="002C74A3" w:rsidP="002C74A3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Work-term Evaluation: </w:t>
      </w:r>
      <w:r w:rsidR="007B3C0B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EXCELLENT</w:t>
      </w:r>
    </w:p>
    <w:p w14:paraId="6E238F1B" w14:textId="0DC3BF93" w:rsidR="002C74A3" w:rsidRPr="006459DC" w:rsidRDefault="00DE2EB8" w:rsidP="00DE2EB8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Developed strong analytical skills to identify, analyze and assess information needs of clients</w:t>
      </w:r>
      <w:r w:rsidR="00A6355B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.</w:t>
      </w:r>
    </w:p>
    <w:p w14:paraId="6D49825F" w14:textId="58C2761C" w:rsidR="002C74A3" w:rsidRPr="006459DC" w:rsidRDefault="00DE2EB8" w:rsidP="002C74A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Utilized knowledge in computer technologies including operating systems, networks, databases and collaboration tools.</w:t>
      </w:r>
    </w:p>
    <w:p w14:paraId="6DD63EC3" w14:textId="29992DEA" w:rsidR="00DE2EB8" w:rsidRPr="006459DC" w:rsidRDefault="00DE2EB8" w:rsidP="002C74A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Explained technical solutions to non-technical staff</w:t>
      </w:r>
      <w:r w:rsidR="00A6355B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.</w:t>
      </w:r>
    </w:p>
    <w:p w14:paraId="20A412AE" w14:textId="6759FB69" w:rsidR="00DE2EB8" w:rsidRDefault="00A6355B" w:rsidP="002C74A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Designed a variety of UML diagrams and models using Microsoft Visio.</w:t>
      </w:r>
    </w:p>
    <w:p w14:paraId="020EE26F" w14:textId="1FE6C115" w:rsidR="000268AE" w:rsidRPr="006459DC" w:rsidRDefault="000268AE" w:rsidP="002C74A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>
        <w:rPr>
          <w:rFonts w:asciiTheme="majorBidi" w:hAnsiTheme="majorBidi" w:cstheme="majorBidi"/>
          <w:color w:val="353535"/>
          <w:sz w:val="22"/>
          <w:szCs w:val="22"/>
          <w:lang w:val="en-US"/>
        </w:rPr>
        <w:t>Developed a Python script that connected to Oracle Databases and converted tables into JSON format.</w:t>
      </w:r>
    </w:p>
    <w:p w14:paraId="71905D8B" w14:textId="067C860C" w:rsidR="002C74A3" w:rsidRPr="006459DC" w:rsidRDefault="002C74A3" w:rsidP="001261FF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</w:p>
    <w:p w14:paraId="34D9A76B" w14:textId="4D2E279D" w:rsidR="00972967" w:rsidRPr="006459DC" w:rsidRDefault="00972967" w:rsidP="000659FC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CGI</w:t>
      </w:r>
      <w:r w:rsidR="00B73BCF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- </w:t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Markham</w:t>
      </w:r>
      <w:r w:rsidR="00B73BCF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,</w:t>
      </w: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ON</w:t>
      </w:r>
      <w:r w:rsidR="009D4548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/ Remote</w:t>
      </w:r>
    </w:p>
    <w:p w14:paraId="19EE33AD" w14:textId="59B20800" w:rsidR="000659FC" w:rsidRPr="006459DC" w:rsidRDefault="00972967" w:rsidP="00B73BCF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i/>
          <w:iCs/>
          <w:color w:val="353535"/>
          <w:sz w:val="22"/>
          <w:szCs w:val="22"/>
          <w:lang w:val="en-US"/>
        </w:rPr>
        <w:t>Project Control Officer</w:t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</w:t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ab/>
      </w:r>
      <w:r w:rsidR="00CC37C2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       </w:t>
      </w:r>
      <w:r w:rsidR="000A6AF4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           </w:t>
      </w:r>
      <w:r w:rsidR="00B73BCF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April</w:t>
      </w:r>
      <w:r w:rsidR="000659FC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</w:t>
      </w:r>
      <w:r w:rsidR="00293B98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2019 </w:t>
      </w:r>
      <w:r w:rsidR="000659FC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– </w:t>
      </w:r>
      <w:r w:rsidR="00293B98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January</w:t>
      </w:r>
      <w:r w:rsidR="00B73BCF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</w:t>
      </w:r>
      <w:r w:rsidR="000659FC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20</w:t>
      </w:r>
      <w:r w:rsidR="00293B98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20</w:t>
      </w:r>
      <w:r w:rsidR="000659FC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</w:t>
      </w:r>
    </w:p>
    <w:p w14:paraId="4018D49C" w14:textId="20B70117" w:rsidR="00B73BCF" w:rsidRPr="006459DC" w:rsidRDefault="00B73BCF" w:rsidP="00B73BCF">
      <w:p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Work-term Evaluation:</w:t>
      </w:r>
      <w:r w:rsidR="00972850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 </w:t>
      </w:r>
      <w:r w:rsidR="008E11A0" w:rsidRPr="006459DC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>OUTSTANDING</w:t>
      </w:r>
      <w:r w:rsidR="007B3C0B">
        <w:rPr>
          <w:rFonts w:asciiTheme="majorBidi" w:hAnsiTheme="majorBidi" w:cstheme="majorBidi"/>
          <w:b/>
          <w:bCs/>
          <w:color w:val="353535"/>
          <w:sz w:val="22"/>
          <w:szCs w:val="22"/>
          <w:lang w:val="en-US"/>
        </w:rPr>
        <w:t xml:space="preserve"> </w:t>
      </w:r>
    </w:p>
    <w:p w14:paraId="7B6461DC" w14:textId="3A59240E" w:rsidR="00112C44" w:rsidRPr="006459DC" w:rsidRDefault="00466799" w:rsidP="008D6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Created financial budgets and forecasts using Microsoft Excel</w:t>
      </w:r>
    </w:p>
    <w:p w14:paraId="782CB138" w14:textId="7CEE26A8" w:rsidR="000659FC" w:rsidRPr="006459DC" w:rsidRDefault="00F47795" w:rsidP="008D6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Focused on developing and improving current business processes to maximize efficiency and overall performance</w:t>
      </w:r>
    </w:p>
    <w:p w14:paraId="6264A44E" w14:textId="7B41FF7B" w:rsidR="00F47795" w:rsidRPr="006459DC" w:rsidRDefault="00F47795" w:rsidP="008D62C0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 xml:space="preserve">Communicated with resources on projects to ensure that the day-to-day administrative tasks are being completed </w:t>
      </w:r>
      <w:r w:rsidR="00560B7E"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accurately and in a timely manner.</w:t>
      </w:r>
    </w:p>
    <w:p w14:paraId="1C3F0F88" w14:textId="0192596D" w:rsidR="00CC37C2" w:rsidRPr="00CC37C2" w:rsidRDefault="00F47795" w:rsidP="00CC37C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sz w:val="22"/>
          <w:szCs w:val="22"/>
          <w:lang w:val="en-US"/>
        </w:rPr>
      </w:pPr>
      <w:r w:rsidRPr="006459DC">
        <w:rPr>
          <w:rFonts w:asciiTheme="majorBidi" w:hAnsiTheme="majorBidi" w:cstheme="majorBidi"/>
          <w:color w:val="353535"/>
          <w:sz w:val="22"/>
          <w:szCs w:val="22"/>
          <w:lang w:val="en-US"/>
        </w:rPr>
        <w:t>Created financial invoices and communicated directly with the client to ensure client satisfaction</w:t>
      </w:r>
      <w:r w:rsidR="008C6B3E">
        <w:rPr>
          <w:rFonts w:asciiTheme="majorBidi" w:hAnsiTheme="majorBidi" w:cstheme="majorBidi"/>
          <w:color w:val="353535"/>
          <w:sz w:val="22"/>
          <w:szCs w:val="22"/>
          <w:lang w:val="en-US"/>
        </w:rPr>
        <w:t>.</w:t>
      </w:r>
    </w:p>
    <w:sectPr w:rsidR="00CC37C2" w:rsidRPr="00CC37C2" w:rsidSect="000659FC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3546A16"/>
    <w:multiLevelType w:val="hybridMultilevel"/>
    <w:tmpl w:val="FA9020FE"/>
    <w:lvl w:ilvl="0" w:tplc="4E1E366A">
      <w:numFmt w:val="bullet"/>
      <w:lvlText w:val=""/>
      <w:lvlJc w:val="left"/>
      <w:pPr>
        <w:ind w:left="1080" w:hanging="360"/>
      </w:pPr>
      <w:rPr>
        <w:rFonts w:ascii="Symbol" w:eastAsiaTheme="minorHAnsi" w:hAnsi="Symbol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67D1E37"/>
    <w:multiLevelType w:val="hybridMultilevel"/>
    <w:tmpl w:val="D1B80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404F91"/>
    <w:multiLevelType w:val="hybridMultilevel"/>
    <w:tmpl w:val="861E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7E1253"/>
    <w:multiLevelType w:val="hybridMultilevel"/>
    <w:tmpl w:val="E25A5CE0"/>
    <w:lvl w:ilvl="0" w:tplc="963AC298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BE3A79"/>
    <w:multiLevelType w:val="hybridMultilevel"/>
    <w:tmpl w:val="96D2640C"/>
    <w:lvl w:ilvl="0" w:tplc="94C242A8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126819"/>
    <w:multiLevelType w:val="hybridMultilevel"/>
    <w:tmpl w:val="86FCE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31BE3"/>
    <w:multiLevelType w:val="hybridMultilevel"/>
    <w:tmpl w:val="008440B0"/>
    <w:lvl w:ilvl="0" w:tplc="2AAC4CDC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737C7"/>
    <w:multiLevelType w:val="hybridMultilevel"/>
    <w:tmpl w:val="6E66DCE6"/>
    <w:lvl w:ilvl="0" w:tplc="4E3CBD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6C0EED"/>
    <w:multiLevelType w:val="hybridMultilevel"/>
    <w:tmpl w:val="E638A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B12CE"/>
    <w:multiLevelType w:val="hybridMultilevel"/>
    <w:tmpl w:val="C27CB770"/>
    <w:lvl w:ilvl="0" w:tplc="2848C37A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2138F"/>
    <w:multiLevelType w:val="hybridMultilevel"/>
    <w:tmpl w:val="892259F0"/>
    <w:lvl w:ilvl="0" w:tplc="14F693E6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A2E82"/>
    <w:multiLevelType w:val="hybridMultilevel"/>
    <w:tmpl w:val="4DD2C1E2"/>
    <w:lvl w:ilvl="0" w:tplc="732A763C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ppleSystemUIFont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F3569"/>
    <w:multiLevelType w:val="hybridMultilevel"/>
    <w:tmpl w:val="85126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F1B5C"/>
    <w:multiLevelType w:val="hybridMultilevel"/>
    <w:tmpl w:val="A7E0C5C8"/>
    <w:lvl w:ilvl="0" w:tplc="CA5012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4"/>
  </w:num>
  <w:num w:numId="15">
    <w:abstractNumId w:val="16"/>
  </w:num>
  <w:num w:numId="16">
    <w:abstractNumId w:val="24"/>
  </w:num>
  <w:num w:numId="17">
    <w:abstractNumId w:val="18"/>
  </w:num>
  <w:num w:numId="18">
    <w:abstractNumId w:val="19"/>
  </w:num>
  <w:num w:numId="19">
    <w:abstractNumId w:val="21"/>
  </w:num>
  <w:num w:numId="20">
    <w:abstractNumId w:val="17"/>
  </w:num>
  <w:num w:numId="21">
    <w:abstractNumId w:val="13"/>
  </w:num>
  <w:num w:numId="22">
    <w:abstractNumId w:val="22"/>
  </w:num>
  <w:num w:numId="23">
    <w:abstractNumId w:val="25"/>
  </w:num>
  <w:num w:numId="24">
    <w:abstractNumId w:val="23"/>
  </w:num>
  <w:num w:numId="25">
    <w:abstractNumId w:val="26"/>
  </w:num>
  <w:num w:numId="26">
    <w:abstractNumId w:val="1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FC"/>
    <w:rsid w:val="000268AE"/>
    <w:rsid w:val="000659FC"/>
    <w:rsid w:val="000A6AF4"/>
    <w:rsid w:val="00112C44"/>
    <w:rsid w:val="001261FF"/>
    <w:rsid w:val="00145BDC"/>
    <w:rsid w:val="001D17F0"/>
    <w:rsid w:val="001F70BF"/>
    <w:rsid w:val="002316FD"/>
    <w:rsid w:val="002446D5"/>
    <w:rsid w:val="00267250"/>
    <w:rsid w:val="00293B98"/>
    <w:rsid w:val="002C74A3"/>
    <w:rsid w:val="002D365C"/>
    <w:rsid w:val="002E4878"/>
    <w:rsid w:val="002F718E"/>
    <w:rsid w:val="00362EB7"/>
    <w:rsid w:val="00394F20"/>
    <w:rsid w:val="003C5D69"/>
    <w:rsid w:val="003F6907"/>
    <w:rsid w:val="00466799"/>
    <w:rsid w:val="00493E4C"/>
    <w:rsid w:val="004B1F5C"/>
    <w:rsid w:val="00516009"/>
    <w:rsid w:val="00560B7E"/>
    <w:rsid w:val="005C1AF6"/>
    <w:rsid w:val="005F6934"/>
    <w:rsid w:val="00603B8D"/>
    <w:rsid w:val="006459DC"/>
    <w:rsid w:val="00731906"/>
    <w:rsid w:val="007645AB"/>
    <w:rsid w:val="00774444"/>
    <w:rsid w:val="007751DB"/>
    <w:rsid w:val="007775A3"/>
    <w:rsid w:val="007B3C0B"/>
    <w:rsid w:val="007F1BF9"/>
    <w:rsid w:val="0082781A"/>
    <w:rsid w:val="008C4520"/>
    <w:rsid w:val="008C6B3E"/>
    <w:rsid w:val="008D62C0"/>
    <w:rsid w:val="008E11A0"/>
    <w:rsid w:val="00946BD6"/>
    <w:rsid w:val="00960539"/>
    <w:rsid w:val="00963343"/>
    <w:rsid w:val="00972850"/>
    <w:rsid w:val="00972967"/>
    <w:rsid w:val="009800A3"/>
    <w:rsid w:val="009D4548"/>
    <w:rsid w:val="00A5052C"/>
    <w:rsid w:val="00A6355B"/>
    <w:rsid w:val="00A81E8A"/>
    <w:rsid w:val="00B14D7C"/>
    <w:rsid w:val="00B32FC3"/>
    <w:rsid w:val="00B73BCF"/>
    <w:rsid w:val="00BA63E3"/>
    <w:rsid w:val="00C00072"/>
    <w:rsid w:val="00C43269"/>
    <w:rsid w:val="00CC37C2"/>
    <w:rsid w:val="00D338AF"/>
    <w:rsid w:val="00DC33E3"/>
    <w:rsid w:val="00DE2EB8"/>
    <w:rsid w:val="00E04052"/>
    <w:rsid w:val="00E82576"/>
    <w:rsid w:val="00ED2512"/>
    <w:rsid w:val="00EF1670"/>
    <w:rsid w:val="00F4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EEF7"/>
  <w15:chartTrackingRefBased/>
  <w15:docId w15:val="{62B0894D-DFB4-874E-B144-88AAAFCD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9FC"/>
    <w:pPr>
      <w:ind w:left="720"/>
      <w:contextualSpacing/>
    </w:pPr>
  </w:style>
  <w:style w:type="table" w:styleId="TableGrid">
    <w:name w:val="Table Grid"/>
    <w:basedOn w:val="TableNormal"/>
    <w:uiPriority w:val="39"/>
    <w:rsid w:val="00A50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505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A5052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3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B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87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9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://www.amjxd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Amjad.alsabagh@Ryers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amjad sabbagh</cp:lastModifiedBy>
  <cp:revision>16</cp:revision>
  <cp:lastPrinted>2021-04-29T16:23:00Z</cp:lastPrinted>
  <dcterms:created xsi:type="dcterms:W3CDTF">2021-04-29T16:23:00Z</dcterms:created>
  <dcterms:modified xsi:type="dcterms:W3CDTF">2022-01-23T02:27:00Z</dcterms:modified>
</cp:coreProperties>
</file>